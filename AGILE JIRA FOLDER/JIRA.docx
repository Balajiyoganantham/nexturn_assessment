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873"/>
        <w:tblW w:w="90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763"/>
        <w:gridCol w:w="1738"/>
        <w:gridCol w:w="2952"/>
      </w:tblGrid>
      <w:tr w:rsidR="007F11A7" w:rsidRPr="007F11A7" w14:paraId="0F956C68" w14:textId="77777777" w:rsidTr="007F11A7">
        <w:trPr>
          <w:trHeight w:val="1090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A2AD1E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Epic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81438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User Story 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C6449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Feature/Title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02A58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User Story</w:t>
            </w:r>
          </w:p>
        </w:tc>
      </w:tr>
      <w:tr w:rsidR="007F11A7" w:rsidRPr="007F11A7" w14:paraId="09B4D7F2" w14:textId="77777777" w:rsidTr="007F11A7">
        <w:trPr>
          <w:trHeight w:val="1679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26C7D9D" w14:textId="77777777" w:rsidR="007F11A7" w:rsidRPr="007F11A7" w:rsidRDefault="007F11A7" w:rsidP="007F11A7">
            <w:r w:rsidRPr="007F11A7">
              <w:t>For a School Management System (SMS), the highest business value will be when the school administration can manage students, courses, and grades effectively.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BD3D7" w14:textId="77777777" w:rsidR="007F11A7" w:rsidRPr="007F11A7" w:rsidRDefault="007F11A7" w:rsidP="007F11A7">
            <w:r w:rsidRPr="007F11A7">
              <w:t>US001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9AB6DA" w14:textId="77777777" w:rsidR="007F11A7" w:rsidRPr="007F11A7" w:rsidRDefault="007F11A7" w:rsidP="007F11A7">
            <w:r w:rsidRPr="007F11A7">
              <w:t>Admin can add new students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57134" w14:textId="77777777" w:rsidR="007F11A7" w:rsidRPr="007F11A7" w:rsidRDefault="007F11A7" w:rsidP="007F11A7">
            <w:r w:rsidRPr="007F11A7">
              <w:t>As an Admin, I want to add a new student to the system, so that their details are stored in the system.</w:t>
            </w:r>
          </w:p>
        </w:tc>
      </w:tr>
      <w:tr w:rsidR="007F11A7" w:rsidRPr="007F11A7" w14:paraId="169DF4EF" w14:textId="77777777" w:rsidTr="007F11A7">
        <w:trPr>
          <w:trHeight w:val="139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CD22B9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4DB9FBCE" w14:textId="77777777" w:rsidR="007F11A7" w:rsidRPr="007F11A7" w:rsidRDefault="007F11A7" w:rsidP="007F11A7">
            <w:r w:rsidRPr="007F11A7">
              <w:t>US002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FDFD8D" w14:textId="77777777" w:rsidR="007F11A7" w:rsidRPr="007F11A7" w:rsidRDefault="007F11A7" w:rsidP="007F11A7">
            <w:r w:rsidRPr="007F11A7">
              <w:t>Admin can view the list of enrolled students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503C2" w14:textId="77777777" w:rsidR="007F11A7" w:rsidRPr="007F11A7" w:rsidRDefault="007F11A7" w:rsidP="007F11A7">
            <w:r w:rsidRPr="007F11A7">
              <w:t>As an Admin, I want to view the list of enrolled students, so that I can easily manage their records.</w:t>
            </w:r>
          </w:p>
        </w:tc>
      </w:tr>
      <w:tr w:rsidR="007F11A7" w:rsidRPr="007F11A7" w14:paraId="5D7054F4" w14:textId="77777777" w:rsidTr="007F11A7">
        <w:trPr>
          <w:trHeight w:val="1077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CA24EE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19F78978" w14:textId="77777777" w:rsidR="007F11A7" w:rsidRPr="007F11A7" w:rsidRDefault="007F11A7" w:rsidP="007F11A7">
            <w:r w:rsidRPr="007F11A7">
              <w:t>US003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16D40" w14:textId="77777777" w:rsidR="007F11A7" w:rsidRPr="007F11A7" w:rsidRDefault="007F11A7" w:rsidP="007F11A7">
            <w:r w:rsidRPr="007F11A7">
              <w:t>Admin can update student records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913FA" w14:textId="77777777" w:rsidR="007F11A7" w:rsidRPr="007F11A7" w:rsidRDefault="007F11A7" w:rsidP="007F11A7">
            <w:r w:rsidRPr="007F11A7">
              <w:t>As an Admin, I want to update student records, so that I can keep their information current.</w:t>
            </w:r>
          </w:p>
        </w:tc>
      </w:tr>
      <w:tr w:rsidR="007F11A7" w:rsidRPr="007F11A7" w14:paraId="192DC8E2" w14:textId="77777777" w:rsidTr="007F11A7">
        <w:trPr>
          <w:trHeight w:val="1090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9780D80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4DAAC0D0" w14:textId="77777777" w:rsidR="007F11A7" w:rsidRPr="007F11A7" w:rsidRDefault="007F11A7" w:rsidP="007F11A7">
            <w:r w:rsidRPr="007F11A7">
              <w:t>US004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B3D92F" w14:textId="77777777" w:rsidR="007F11A7" w:rsidRPr="007F11A7" w:rsidRDefault="007F11A7" w:rsidP="007F11A7">
            <w:r w:rsidRPr="007F11A7">
              <w:t>Admin can create and manage courses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9FAFF2" w14:textId="77777777" w:rsidR="007F11A7" w:rsidRPr="007F11A7" w:rsidRDefault="007F11A7" w:rsidP="007F11A7">
            <w:r w:rsidRPr="007F11A7">
              <w:t xml:space="preserve">As an Admin, I want to create new courses, so that students can </w:t>
            </w:r>
            <w:proofErr w:type="spellStart"/>
            <w:r w:rsidRPr="007F11A7">
              <w:t>enroll</w:t>
            </w:r>
            <w:proofErr w:type="spellEnd"/>
            <w:r w:rsidRPr="007F11A7">
              <w:t xml:space="preserve"> in them.</w:t>
            </w:r>
          </w:p>
        </w:tc>
      </w:tr>
      <w:tr w:rsidR="007F11A7" w:rsidRPr="007F11A7" w14:paraId="6F447B8D" w14:textId="77777777" w:rsidTr="007F11A7">
        <w:trPr>
          <w:trHeight w:val="137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C804425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2FC30234" w14:textId="77777777" w:rsidR="007F11A7" w:rsidRPr="007F11A7" w:rsidRDefault="007F11A7" w:rsidP="007F11A7">
            <w:r w:rsidRPr="007F11A7">
              <w:t>US005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3858A9" w14:textId="77777777" w:rsidR="007F11A7" w:rsidRPr="007F11A7" w:rsidRDefault="007F11A7" w:rsidP="007F11A7">
            <w:r w:rsidRPr="007F11A7">
              <w:t>Teachers can see assigned courses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AE2814" w14:textId="77777777" w:rsidR="007F11A7" w:rsidRPr="007F11A7" w:rsidRDefault="007F11A7" w:rsidP="007F11A7">
            <w:r w:rsidRPr="007F11A7">
              <w:t>As a Teacher, I want to see the list of courses I’m assigned to, so that I can manage my classes.</w:t>
            </w:r>
          </w:p>
        </w:tc>
      </w:tr>
      <w:tr w:rsidR="007F11A7" w:rsidRPr="007F11A7" w14:paraId="4AA2412D" w14:textId="77777777" w:rsidTr="007F11A7">
        <w:trPr>
          <w:trHeight w:val="139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44CCD4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3772BD8E" w14:textId="77777777" w:rsidR="007F11A7" w:rsidRPr="007F11A7" w:rsidRDefault="007F11A7" w:rsidP="007F11A7">
            <w:r w:rsidRPr="007F11A7">
              <w:t>US006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DEB093" w14:textId="77777777" w:rsidR="007F11A7" w:rsidRPr="007F11A7" w:rsidRDefault="007F11A7" w:rsidP="007F11A7">
            <w:r w:rsidRPr="007F11A7">
              <w:t>Admin can assign teachers to courses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28D5E3" w14:textId="77777777" w:rsidR="007F11A7" w:rsidRPr="007F11A7" w:rsidRDefault="007F11A7" w:rsidP="007F11A7">
            <w:r w:rsidRPr="007F11A7">
              <w:t>As an Admin, I want to assign teachers to courses, so that they can manage the course content.</w:t>
            </w:r>
          </w:p>
        </w:tc>
      </w:tr>
      <w:tr w:rsidR="007F11A7" w:rsidRPr="007F11A7" w14:paraId="030E60E1" w14:textId="77777777" w:rsidTr="007F11A7">
        <w:trPr>
          <w:trHeight w:val="1391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DAB41C6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3E072E62" w14:textId="77777777" w:rsidR="007F11A7" w:rsidRPr="007F11A7" w:rsidRDefault="007F11A7" w:rsidP="007F11A7">
            <w:r w:rsidRPr="007F11A7">
              <w:t>US007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8B3D32" w14:textId="77777777" w:rsidR="007F11A7" w:rsidRPr="007F11A7" w:rsidRDefault="007F11A7" w:rsidP="007F11A7">
            <w:r w:rsidRPr="007F11A7">
              <w:t>Teachers can input student grades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B7679A" w14:textId="77777777" w:rsidR="007F11A7" w:rsidRPr="007F11A7" w:rsidRDefault="007F11A7" w:rsidP="007F11A7">
            <w:r w:rsidRPr="007F11A7">
              <w:t>As a Teacher, I want to input student grades for a course, so that their performance is recorded.</w:t>
            </w:r>
          </w:p>
        </w:tc>
      </w:tr>
      <w:tr w:rsidR="007F11A7" w:rsidRPr="007F11A7" w14:paraId="660AF96A" w14:textId="77777777" w:rsidTr="007F11A7">
        <w:trPr>
          <w:trHeight w:val="1378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A75AB9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045053E3" w14:textId="77777777" w:rsidR="007F11A7" w:rsidRPr="007F11A7" w:rsidRDefault="007F11A7" w:rsidP="007F11A7">
            <w:r w:rsidRPr="007F11A7">
              <w:t>US008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AEEC6E" w14:textId="77777777" w:rsidR="007F11A7" w:rsidRPr="007F11A7" w:rsidRDefault="007F11A7" w:rsidP="007F11A7">
            <w:r w:rsidRPr="007F11A7">
              <w:t>Teachers can mark attendance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0FDF3" w14:textId="77777777" w:rsidR="007F11A7" w:rsidRPr="007F11A7" w:rsidRDefault="007F11A7" w:rsidP="007F11A7">
            <w:r w:rsidRPr="007F11A7">
              <w:t>As a Teacher, I want to mark attendance for students in my courses, so that attendance records are maintained.</w:t>
            </w:r>
          </w:p>
        </w:tc>
      </w:tr>
      <w:tr w:rsidR="007F11A7" w:rsidRPr="007F11A7" w14:paraId="2F9A6C56" w14:textId="77777777" w:rsidTr="007F11A7">
        <w:trPr>
          <w:trHeight w:val="1692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E0F42CE" w14:textId="77777777" w:rsidR="007F11A7" w:rsidRPr="007F11A7" w:rsidRDefault="007F11A7" w:rsidP="007F11A7"/>
        </w:tc>
        <w:tc>
          <w:tcPr>
            <w:tcW w:w="0" w:type="auto"/>
            <w:shd w:val="clear" w:color="auto" w:fill="auto"/>
            <w:vAlign w:val="center"/>
            <w:hideMark/>
          </w:tcPr>
          <w:p w14:paraId="3A82B6DF" w14:textId="77777777" w:rsidR="007F11A7" w:rsidRPr="007F11A7" w:rsidRDefault="007F11A7" w:rsidP="007F11A7">
            <w:r w:rsidRPr="007F11A7">
              <w:t>US009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AE6147" w14:textId="77777777" w:rsidR="007F11A7" w:rsidRPr="007F11A7" w:rsidRDefault="007F11A7" w:rsidP="007F11A7">
            <w:r w:rsidRPr="007F11A7">
              <w:t>Admin can generate grade reports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D6B996" w14:textId="77777777" w:rsidR="007F11A7" w:rsidRPr="007F11A7" w:rsidRDefault="007F11A7" w:rsidP="007F11A7">
            <w:r w:rsidRPr="007F11A7">
              <w:t>As an Admin, I want to generate grade reports for all students, so that I can provide them to parents or use them for analysis.</w:t>
            </w:r>
          </w:p>
        </w:tc>
      </w:tr>
    </w:tbl>
    <w:p w14:paraId="6E193205" w14:textId="459AA505" w:rsidR="000F6765" w:rsidRDefault="000F6765" w:rsidP="007F11A7"/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  <w:gridCol w:w="4560"/>
      </w:tblGrid>
      <w:tr w:rsidR="007F11A7" w:rsidRPr="007F11A7" w14:paraId="2D4ADEEA" w14:textId="77777777" w:rsidTr="007F1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4440F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QA Tasks</w:t>
            </w:r>
          </w:p>
        </w:tc>
        <w:tc>
          <w:tcPr>
            <w:tcW w:w="0" w:type="auto"/>
            <w:vAlign w:val="center"/>
            <w:hideMark/>
          </w:tcPr>
          <w:p w14:paraId="7FB3BC47" w14:textId="77777777" w:rsidR="007F11A7" w:rsidRPr="007F11A7" w:rsidRDefault="007F11A7" w:rsidP="007F11A7">
            <w:pPr>
              <w:rPr>
                <w:b/>
                <w:bCs/>
              </w:rPr>
            </w:pPr>
            <w:r w:rsidRPr="007F11A7">
              <w:rPr>
                <w:b/>
                <w:bCs/>
              </w:rPr>
              <w:t>Developer Tasks</w:t>
            </w:r>
          </w:p>
        </w:tc>
      </w:tr>
      <w:tr w:rsidR="007F11A7" w:rsidRPr="007F11A7" w14:paraId="059F1F3F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78DF" w14:textId="77777777" w:rsidR="007F11A7" w:rsidRPr="007F11A7" w:rsidRDefault="007F11A7" w:rsidP="007F11A7">
            <w:r w:rsidRPr="007F11A7">
              <w:t>Reviewing User Stories</w:t>
            </w:r>
          </w:p>
        </w:tc>
        <w:tc>
          <w:tcPr>
            <w:tcW w:w="0" w:type="auto"/>
            <w:vAlign w:val="center"/>
            <w:hideMark/>
          </w:tcPr>
          <w:p w14:paraId="0C67CFE4" w14:textId="77777777" w:rsidR="007F11A7" w:rsidRPr="007F11A7" w:rsidRDefault="007F11A7" w:rsidP="007F11A7">
            <w:r w:rsidRPr="007F11A7">
              <w:t>Reviewing User Stories</w:t>
            </w:r>
          </w:p>
        </w:tc>
      </w:tr>
      <w:tr w:rsidR="007F11A7" w:rsidRPr="007F11A7" w14:paraId="0889C7D8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E56F4" w14:textId="77777777" w:rsidR="007F11A7" w:rsidRPr="007F11A7" w:rsidRDefault="007F11A7" w:rsidP="007F11A7">
            <w:r w:rsidRPr="007F11A7">
              <w:t xml:space="preserve">Creating Test Cases for Student </w:t>
            </w:r>
            <w:proofErr w:type="spellStart"/>
            <w:r w:rsidRPr="007F11A7"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AA8C8" w14:textId="77777777" w:rsidR="007F11A7" w:rsidRPr="007F11A7" w:rsidRDefault="007F11A7" w:rsidP="007F11A7">
            <w:r w:rsidRPr="007F11A7">
              <w:t>Setting up Development Environment for SMS</w:t>
            </w:r>
          </w:p>
        </w:tc>
      </w:tr>
      <w:tr w:rsidR="007F11A7" w:rsidRPr="007F11A7" w14:paraId="0904B598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44C03" w14:textId="77777777" w:rsidR="007F11A7" w:rsidRPr="007F11A7" w:rsidRDefault="007F11A7" w:rsidP="007F11A7">
            <w:r w:rsidRPr="007F11A7">
              <w:t>Setting up Test Environment for SMS Modules</w:t>
            </w:r>
          </w:p>
        </w:tc>
        <w:tc>
          <w:tcPr>
            <w:tcW w:w="0" w:type="auto"/>
            <w:vAlign w:val="center"/>
            <w:hideMark/>
          </w:tcPr>
          <w:p w14:paraId="0DA4DED1" w14:textId="77777777" w:rsidR="007F11A7" w:rsidRPr="007F11A7" w:rsidRDefault="007F11A7" w:rsidP="007F11A7">
            <w:r w:rsidRPr="007F11A7">
              <w:t xml:space="preserve">Developing Programs for Student </w:t>
            </w:r>
            <w:proofErr w:type="spellStart"/>
            <w:r w:rsidRPr="007F11A7">
              <w:t>Enrollment</w:t>
            </w:r>
            <w:proofErr w:type="spellEnd"/>
          </w:p>
        </w:tc>
      </w:tr>
      <w:tr w:rsidR="007F11A7" w:rsidRPr="007F11A7" w14:paraId="039CA831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4E81" w14:textId="77777777" w:rsidR="007F11A7" w:rsidRPr="007F11A7" w:rsidRDefault="007F11A7" w:rsidP="007F11A7">
            <w:r w:rsidRPr="007F11A7">
              <w:t>Creating Test Data for Students and Courses</w:t>
            </w:r>
          </w:p>
        </w:tc>
        <w:tc>
          <w:tcPr>
            <w:tcW w:w="0" w:type="auto"/>
            <w:vAlign w:val="center"/>
            <w:hideMark/>
          </w:tcPr>
          <w:p w14:paraId="574B6CE0" w14:textId="77777777" w:rsidR="007F11A7" w:rsidRPr="007F11A7" w:rsidRDefault="007F11A7" w:rsidP="007F11A7">
            <w:r w:rsidRPr="007F11A7">
              <w:t xml:space="preserve">Code Review for </w:t>
            </w:r>
            <w:proofErr w:type="spellStart"/>
            <w:r w:rsidRPr="007F11A7">
              <w:t>Enrollment</w:t>
            </w:r>
            <w:proofErr w:type="spellEnd"/>
            <w:r w:rsidRPr="007F11A7">
              <w:t xml:space="preserve"> and Course Management</w:t>
            </w:r>
          </w:p>
        </w:tc>
      </w:tr>
      <w:tr w:rsidR="007F11A7" w:rsidRPr="007F11A7" w14:paraId="5C148A4F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18F9" w14:textId="77777777" w:rsidR="007F11A7" w:rsidRPr="007F11A7" w:rsidRDefault="007F11A7" w:rsidP="007F11A7">
            <w:r w:rsidRPr="007F11A7">
              <w:t xml:space="preserve">Executing Manual Tests on </w:t>
            </w:r>
            <w:proofErr w:type="spellStart"/>
            <w:r w:rsidRPr="007F11A7">
              <w:t>Enrollment</w:t>
            </w:r>
            <w:proofErr w:type="spellEnd"/>
            <w:r w:rsidRPr="007F11A7">
              <w:t xml:space="preserve"> and Course Management</w:t>
            </w:r>
          </w:p>
        </w:tc>
        <w:tc>
          <w:tcPr>
            <w:tcW w:w="0" w:type="auto"/>
            <w:vAlign w:val="center"/>
            <w:hideMark/>
          </w:tcPr>
          <w:p w14:paraId="41E3D2A3" w14:textId="77777777" w:rsidR="007F11A7" w:rsidRPr="007F11A7" w:rsidRDefault="007F11A7" w:rsidP="007F11A7">
            <w:r w:rsidRPr="007F11A7">
              <w:t xml:space="preserve">Creating Unit Test Cases for </w:t>
            </w:r>
            <w:proofErr w:type="spellStart"/>
            <w:r w:rsidRPr="007F11A7">
              <w:t>Enrollment</w:t>
            </w:r>
            <w:proofErr w:type="spellEnd"/>
            <w:r w:rsidRPr="007F11A7">
              <w:t xml:space="preserve"> and Course Management</w:t>
            </w:r>
          </w:p>
        </w:tc>
      </w:tr>
      <w:tr w:rsidR="007F11A7" w:rsidRPr="007F11A7" w14:paraId="419CCEA0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AE366" w14:textId="77777777" w:rsidR="007F11A7" w:rsidRPr="007F11A7" w:rsidRDefault="007F11A7" w:rsidP="007F11A7">
            <w:r w:rsidRPr="007F11A7">
              <w:t>Automation Setup for Grading and Attendance</w:t>
            </w:r>
          </w:p>
        </w:tc>
        <w:tc>
          <w:tcPr>
            <w:tcW w:w="0" w:type="auto"/>
            <w:vAlign w:val="center"/>
            <w:hideMark/>
          </w:tcPr>
          <w:p w14:paraId="0BC28CB6" w14:textId="77777777" w:rsidR="007F11A7" w:rsidRPr="007F11A7" w:rsidRDefault="007F11A7" w:rsidP="007F11A7">
            <w:r w:rsidRPr="007F11A7">
              <w:t>Executing Unit Tests for Grading and Attendance</w:t>
            </w:r>
          </w:p>
        </w:tc>
      </w:tr>
      <w:tr w:rsidR="007F11A7" w:rsidRPr="007F11A7" w14:paraId="1EAB04B7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A5EB" w14:textId="77777777" w:rsidR="007F11A7" w:rsidRPr="007F11A7" w:rsidRDefault="007F11A7" w:rsidP="007F11A7">
            <w:r w:rsidRPr="007F11A7">
              <w:t>Automation Design for SMS Features</w:t>
            </w:r>
          </w:p>
        </w:tc>
        <w:tc>
          <w:tcPr>
            <w:tcW w:w="0" w:type="auto"/>
            <w:vAlign w:val="center"/>
            <w:hideMark/>
          </w:tcPr>
          <w:p w14:paraId="687D0162" w14:textId="77777777" w:rsidR="007F11A7" w:rsidRPr="007F11A7" w:rsidRDefault="007F11A7" w:rsidP="007F11A7">
            <w:r w:rsidRPr="007F11A7">
              <w:t>Merging Code for SMS Modules</w:t>
            </w:r>
          </w:p>
        </w:tc>
      </w:tr>
      <w:tr w:rsidR="007F11A7" w:rsidRPr="007F11A7" w14:paraId="631D95B9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9A7A" w14:textId="77777777" w:rsidR="007F11A7" w:rsidRPr="007F11A7" w:rsidRDefault="007F11A7" w:rsidP="007F11A7">
            <w:r w:rsidRPr="007F11A7">
              <w:t>Automating Test Cases for Course Management</w:t>
            </w:r>
          </w:p>
        </w:tc>
        <w:tc>
          <w:tcPr>
            <w:tcW w:w="0" w:type="auto"/>
            <w:vAlign w:val="center"/>
            <w:hideMark/>
          </w:tcPr>
          <w:p w14:paraId="4093046D" w14:textId="77777777" w:rsidR="007F11A7" w:rsidRPr="007F11A7" w:rsidRDefault="007F11A7" w:rsidP="007F11A7">
            <w:r w:rsidRPr="007F11A7">
              <w:t>Creating Builds for SMS System</w:t>
            </w:r>
          </w:p>
        </w:tc>
      </w:tr>
      <w:tr w:rsidR="007F11A7" w:rsidRPr="007F11A7" w14:paraId="073397B0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C908" w14:textId="77777777" w:rsidR="007F11A7" w:rsidRPr="007F11A7" w:rsidRDefault="007F11A7" w:rsidP="007F11A7">
            <w:r w:rsidRPr="007F11A7">
              <w:t xml:space="preserve">Re-Testing Bugs in </w:t>
            </w:r>
            <w:proofErr w:type="spellStart"/>
            <w:r w:rsidRPr="007F11A7">
              <w:t>Enrollment</w:t>
            </w:r>
            <w:proofErr w:type="spellEnd"/>
            <w:r w:rsidRPr="007F11A7">
              <w:t xml:space="preserve"> and Grading Modules</w:t>
            </w:r>
          </w:p>
        </w:tc>
        <w:tc>
          <w:tcPr>
            <w:tcW w:w="0" w:type="auto"/>
            <w:vAlign w:val="center"/>
            <w:hideMark/>
          </w:tcPr>
          <w:p w14:paraId="55FDDDD2" w14:textId="77777777" w:rsidR="007F11A7" w:rsidRPr="007F11A7" w:rsidRDefault="007F11A7" w:rsidP="007F11A7">
            <w:r w:rsidRPr="007F11A7">
              <w:t xml:space="preserve">Fixing Bugs in </w:t>
            </w:r>
            <w:proofErr w:type="spellStart"/>
            <w:r w:rsidRPr="007F11A7">
              <w:t>Enrollment</w:t>
            </w:r>
            <w:proofErr w:type="spellEnd"/>
            <w:r w:rsidRPr="007F11A7">
              <w:t xml:space="preserve"> and Grading Modules</w:t>
            </w:r>
          </w:p>
        </w:tc>
      </w:tr>
      <w:tr w:rsidR="007F11A7" w:rsidRPr="007F11A7" w14:paraId="03F2EB31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E412" w14:textId="77777777" w:rsidR="007F11A7" w:rsidRPr="007F11A7" w:rsidRDefault="007F11A7" w:rsidP="007F11A7">
            <w:r w:rsidRPr="007F11A7">
              <w:t>Regression Testing of the Entire SMS</w:t>
            </w:r>
          </w:p>
        </w:tc>
        <w:tc>
          <w:tcPr>
            <w:tcW w:w="0" w:type="auto"/>
            <w:vAlign w:val="center"/>
            <w:hideMark/>
          </w:tcPr>
          <w:p w14:paraId="2A907C07" w14:textId="77777777" w:rsidR="007F11A7" w:rsidRPr="007F11A7" w:rsidRDefault="007F11A7" w:rsidP="007F11A7">
            <w:r w:rsidRPr="007F11A7">
              <w:t>Refining the Code for Consistency and Efficiency</w:t>
            </w:r>
          </w:p>
        </w:tc>
      </w:tr>
      <w:tr w:rsidR="007F11A7" w:rsidRPr="007F11A7" w14:paraId="5970740C" w14:textId="77777777" w:rsidTr="007F1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77B1" w14:textId="77777777" w:rsidR="007F11A7" w:rsidRPr="007F11A7" w:rsidRDefault="007F11A7" w:rsidP="007F11A7">
            <w:r w:rsidRPr="007F11A7">
              <w:t>Demo User Story on SMS functionality</w:t>
            </w:r>
          </w:p>
        </w:tc>
        <w:tc>
          <w:tcPr>
            <w:tcW w:w="0" w:type="auto"/>
            <w:vAlign w:val="center"/>
            <w:hideMark/>
          </w:tcPr>
          <w:p w14:paraId="333D8051" w14:textId="77777777" w:rsidR="007F11A7" w:rsidRPr="007F11A7" w:rsidRDefault="007F11A7" w:rsidP="007F11A7">
            <w:r w:rsidRPr="007F11A7">
              <w:t>Demonstrating Developed Features</w:t>
            </w:r>
          </w:p>
        </w:tc>
      </w:tr>
    </w:tbl>
    <w:p w14:paraId="354CAD66" w14:textId="77777777" w:rsidR="007F11A7" w:rsidRDefault="007F11A7" w:rsidP="007F11A7"/>
    <w:sectPr w:rsidR="007F11A7" w:rsidSect="007F11A7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44AED" w14:textId="77777777" w:rsidR="002479D9" w:rsidRDefault="002479D9" w:rsidP="007F11A7">
      <w:pPr>
        <w:spacing w:after="0" w:line="240" w:lineRule="auto"/>
      </w:pPr>
      <w:r>
        <w:separator/>
      </w:r>
    </w:p>
  </w:endnote>
  <w:endnote w:type="continuationSeparator" w:id="0">
    <w:p w14:paraId="6C736C85" w14:textId="77777777" w:rsidR="002479D9" w:rsidRDefault="002479D9" w:rsidP="007F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C16A6" w14:textId="77777777" w:rsidR="002479D9" w:rsidRDefault="002479D9" w:rsidP="007F11A7">
      <w:pPr>
        <w:spacing w:after="0" w:line="240" w:lineRule="auto"/>
      </w:pPr>
      <w:r>
        <w:separator/>
      </w:r>
    </w:p>
  </w:footnote>
  <w:footnote w:type="continuationSeparator" w:id="0">
    <w:p w14:paraId="3A6D2BCD" w14:textId="77777777" w:rsidR="002479D9" w:rsidRDefault="002479D9" w:rsidP="007F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247BF" w14:textId="40E64EA8" w:rsidR="007F11A7" w:rsidRDefault="007F11A7" w:rsidP="007F11A7">
    <w:pPr>
      <w:pStyle w:val="Header"/>
      <w:tabs>
        <w:tab w:val="clear" w:pos="4513"/>
        <w:tab w:val="clear" w:pos="9026"/>
        <w:tab w:val="left" w:pos="140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0644" w14:textId="3FFFE410" w:rsidR="007F11A7" w:rsidRDefault="007F11A7" w:rsidP="007F11A7">
    <w:pPr>
      <w:pStyle w:val="Header"/>
      <w:jc w:val="center"/>
    </w:pPr>
    <w:r>
      <w:t xml:space="preserve">SCRUM AGILE EXCERSICE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7"/>
    <w:rsid w:val="000F6765"/>
    <w:rsid w:val="002479D9"/>
    <w:rsid w:val="007F11A7"/>
    <w:rsid w:val="00D4607F"/>
    <w:rsid w:val="00D7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A0E3"/>
  <w15:chartTrackingRefBased/>
  <w15:docId w15:val="{03E55EC3-923E-489B-8EBD-B64E542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1A7"/>
  </w:style>
  <w:style w:type="paragraph" w:styleId="Footer">
    <w:name w:val="footer"/>
    <w:basedOn w:val="Normal"/>
    <w:link w:val="FooterChar"/>
    <w:uiPriority w:val="99"/>
    <w:unhideWhenUsed/>
    <w:rsid w:val="007F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y</dc:creator>
  <cp:keywords/>
  <dc:description/>
  <cp:lastModifiedBy>balaji y</cp:lastModifiedBy>
  <cp:revision>1</cp:revision>
  <dcterms:created xsi:type="dcterms:W3CDTF">2024-10-04T11:35:00Z</dcterms:created>
  <dcterms:modified xsi:type="dcterms:W3CDTF">2024-10-04T11:43:00Z</dcterms:modified>
</cp:coreProperties>
</file>